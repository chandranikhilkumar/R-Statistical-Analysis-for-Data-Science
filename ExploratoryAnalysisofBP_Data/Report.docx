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6F6" w:rsidRDefault="0060068A">
      <w:pPr>
        <w:spacing w:before="48"/>
        <w:ind w:left="3945" w:right="3825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u w:val="single" w:color="000000"/>
        </w:rPr>
        <w:t>Mini</w:t>
      </w:r>
      <w:r>
        <w:rPr>
          <w:spacing w:val="-13"/>
          <w:sz w:val="28"/>
          <w:szCs w:val="28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  <w:u w:val="single" w:color="000000"/>
        </w:rPr>
        <w:t>Project</w:t>
      </w:r>
      <w:r>
        <w:rPr>
          <w:spacing w:val="-15"/>
          <w:sz w:val="28"/>
          <w:szCs w:val="28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  <w:u w:val="single" w:color="000000"/>
        </w:rPr>
        <w:t>3</w:t>
      </w:r>
    </w:p>
    <w:p w:rsidR="004D56F6" w:rsidRDefault="004D56F6">
      <w:pPr>
        <w:spacing w:before="9" w:line="180" w:lineRule="exact"/>
        <w:rPr>
          <w:sz w:val="19"/>
          <w:szCs w:val="19"/>
        </w:rPr>
      </w:pPr>
      <w:bookmarkStart w:id="0" w:name="_GoBack"/>
      <w:bookmarkEnd w:id="0"/>
    </w:p>
    <w:p w:rsidR="004D56F6" w:rsidRDefault="0060068A">
      <w:pPr>
        <w:spacing w:line="454" w:lineRule="auto"/>
        <w:ind w:left="120" w:right="835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Exercise</w:t>
      </w:r>
      <w:r>
        <w:rPr>
          <w:rFonts w:ascii="Calibri" w:eastAsia="Calibri" w:hAnsi="Calibri" w:cs="Calibri"/>
          <w:b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1: Sec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ion</w:t>
      </w:r>
      <w:r>
        <w:rPr>
          <w:rFonts w:ascii="Calibri" w:eastAsia="Calibri" w:hAnsi="Calibri" w:cs="Calibri"/>
          <w:b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1</w:t>
      </w:r>
    </w:p>
    <w:p w:rsidR="004D56F6" w:rsidRDefault="0060068A">
      <w:pPr>
        <w:spacing w:line="275" w:lineRule="auto"/>
        <w:ind w:left="120" w:right="11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first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con</w:t>
      </w:r>
      <w:r>
        <w:rPr>
          <w:rFonts w:ascii="Calibri" w:eastAsia="Calibri" w:hAnsi="Calibri" w:cs="Calibri"/>
          <w:spacing w:val="2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ert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file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csv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file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an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use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read.csv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bloo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pressure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mea</w:t>
      </w:r>
      <w:r>
        <w:rPr>
          <w:rFonts w:ascii="Calibri" w:eastAsia="Calibri" w:hAnsi="Calibri" w:cs="Calibri"/>
          <w:spacing w:val="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urements from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sam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200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pat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ents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using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either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arm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thod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(named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arm)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finger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ho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(n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med as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finger).</w:t>
      </w:r>
    </w:p>
    <w:p w:rsidR="004D56F6" w:rsidRDefault="004D56F6">
      <w:pPr>
        <w:spacing w:line="200" w:lineRule="exact"/>
      </w:pPr>
    </w:p>
    <w:p w:rsidR="004D56F6" w:rsidRDefault="0060068A">
      <w:pPr>
        <w:spacing w:line="276" w:lineRule="auto"/>
        <w:ind w:left="120" w:right="27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(a).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fir</w:t>
      </w:r>
      <w:r>
        <w:rPr>
          <w:rFonts w:ascii="Calibri" w:eastAsia="Calibri" w:hAnsi="Calibri" w:cs="Calibri"/>
          <w:spacing w:val="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us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boxplot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exam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ne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distri</w:t>
      </w:r>
      <w:r>
        <w:rPr>
          <w:rFonts w:ascii="Calibri" w:eastAsia="Calibri" w:hAnsi="Calibri" w:cs="Calibri"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ut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on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asurements</w:t>
      </w:r>
      <w:r>
        <w:rPr>
          <w:rFonts w:ascii="Calibri" w:eastAsia="Calibri" w:hAnsi="Calibri" w:cs="Calibri"/>
          <w:spacing w:val="-1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two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datasets, which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displa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Q1,Q2</w:t>
      </w:r>
      <w:r>
        <w:rPr>
          <w:rFonts w:ascii="Calibri" w:eastAsia="Calibri" w:hAnsi="Calibri" w:cs="Calibri"/>
          <w:spacing w:val="2"/>
          <w:sz w:val="22"/>
          <w:szCs w:val="22"/>
        </w:rPr>
        <w:t>,</w:t>
      </w:r>
      <w:r>
        <w:rPr>
          <w:rFonts w:ascii="Calibri" w:eastAsia="Calibri" w:hAnsi="Calibri" w:cs="Calibri"/>
          <w:sz w:val="22"/>
          <w:szCs w:val="22"/>
        </w:rPr>
        <w:t>Q3</w:t>
      </w:r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nge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[Q1‐1.5*IQR,</w:t>
      </w:r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Q3+1</w:t>
      </w:r>
      <w:r>
        <w:rPr>
          <w:rFonts w:ascii="Calibri" w:eastAsia="Calibri" w:hAnsi="Calibri" w:cs="Calibri"/>
          <w:spacing w:val="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5*IQR].</w:t>
      </w:r>
    </w:p>
    <w:p w:rsidR="004D56F6" w:rsidRDefault="004D56F6">
      <w:pPr>
        <w:spacing w:before="10" w:line="180" w:lineRule="exact"/>
        <w:rPr>
          <w:sz w:val="19"/>
          <w:szCs w:val="19"/>
        </w:rPr>
      </w:pPr>
    </w:p>
    <w:p w:rsidR="004D56F6" w:rsidRDefault="00A6086E">
      <w:pPr>
        <w:ind w:left="1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5pt;height:302.25pt">
            <v:imagedata r:id="rId5" o:title=""/>
          </v:shape>
        </w:pict>
      </w:r>
    </w:p>
    <w:p w:rsidR="004D56F6" w:rsidRDefault="004D56F6">
      <w:pPr>
        <w:spacing w:before="13" w:line="240" w:lineRule="exact"/>
        <w:rPr>
          <w:sz w:val="24"/>
          <w:szCs w:val="24"/>
        </w:rPr>
      </w:pPr>
    </w:p>
    <w:p w:rsidR="004D56F6" w:rsidRDefault="0060068A">
      <w:pPr>
        <w:spacing w:line="276" w:lineRule="auto"/>
        <w:ind w:left="120" w:right="6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From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boxplot,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observe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that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medi</w:t>
      </w:r>
      <w:r>
        <w:rPr>
          <w:rFonts w:ascii="Calibri" w:eastAsia="Calibri" w:hAnsi="Calibri" w:cs="Calibri"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ns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Q</w:t>
      </w:r>
      <w:r>
        <w:rPr>
          <w:rFonts w:ascii="Calibri" w:eastAsia="Calibri" w:hAnsi="Calibri" w:cs="Calibri"/>
          <w:sz w:val="22"/>
          <w:szCs w:val="22"/>
        </w:rPr>
        <w:t>Rs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are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fairly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similar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betwe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two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sample sets,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with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me</w:t>
      </w:r>
      <w:r>
        <w:rPr>
          <w:rFonts w:ascii="Calibri" w:eastAsia="Calibri" w:hAnsi="Calibri" w:cs="Calibri"/>
          <w:spacing w:val="1"/>
          <w:sz w:val="22"/>
          <w:szCs w:val="22"/>
        </w:rPr>
        <w:t>as</w:t>
      </w:r>
      <w:r>
        <w:rPr>
          <w:rFonts w:ascii="Calibri" w:eastAsia="Calibri" w:hAnsi="Calibri" w:cs="Calibri"/>
          <w:sz w:val="22"/>
          <w:szCs w:val="22"/>
        </w:rPr>
        <w:t>ur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nts</w:t>
      </w:r>
      <w:r>
        <w:rPr>
          <w:rFonts w:ascii="Calibri" w:eastAsia="Calibri" w:hAnsi="Calibri" w:cs="Calibri"/>
          <w:spacing w:val="-1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from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Finger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having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sl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ghtly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hi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her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median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value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also there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are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number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outliers.</w:t>
      </w:r>
    </w:p>
    <w:p w:rsidR="004D56F6" w:rsidRDefault="004D56F6">
      <w:pPr>
        <w:spacing w:before="10" w:line="180" w:lineRule="exact"/>
        <w:rPr>
          <w:sz w:val="19"/>
          <w:szCs w:val="19"/>
        </w:rPr>
      </w:pPr>
    </w:p>
    <w:p w:rsidR="004D56F6" w:rsidRDefault="0060068A">
      <w:pPr>
        <w:spacing w:line="454" w:lineRule="auto"/>
        <w:ind w:left="120" w:right="2424"/>
        <w:rPr>
          <w:rFonts w:ascii="Calibri" w:eastAsia="Calibri" w:hAnsi="Calibri" w:cs="Calibri"/>
          <w:sz w:val="22"/>
          <w:szCs w:val="22"/>
        </w:rPr>
        <w:sectPr w:rsidR="004D56F6">
          <w:pgSz w:w="12240" w:h="15840"/>
          <w:pgMar w:top="940" w:right="1440" w:bottom="280" w:left="1320" w:header="720" w:footer="72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(b).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then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constructed</w:t>
      </w:r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histogr</w:t>
      </w:r>
      <w:r>
        <w:rPr>
          <w:rFonts w:ascii="Calibri" w:eastAsia="Calibri" w:hAnsi="Calibri" w:cs="Calibri"/>
          <w:spacing w:val="1"/>
          <w:sz w:val="22"/>
          <w:szCs w:val="22"/>
        </w:rPr>
        <w:t>am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Q</w:t>
      </w:r>
      <w:r>
        <w:rPr>
          <w:rFonts w:ascii="Calibri" w:eastAsia="Calibri" w:hAnsi="Calibri" w:cs="Calibri"/>
          <w:sz w:val="22"/>
          <w:szCs w:val="22"/>
        </w:rPr>
        <w:t>Q‐pl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for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these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datasets. 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histogr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for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Arm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 as:</w:t>
      </w:r>
    </w:p>
    <w:p w:rsidR="004D56F6" w:rsidRDefault="0060068A">
      <w:pPr>
        <w:spacing w:before="58"/>
        <w:ind w:left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And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hist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gram</w:t>
      </w:r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for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as:</w:t>
      </w:r>
    </w:p>
    <w:p w:rsidR="004D56F6" w:rsidRDefault="004D56F6">
      <w:pPr>
        <w:spacing w:before="5" w:line="140" w:lineRule="exact"/>
        <w:rPr>
          <w:sz w:val="14"/>
          <w:szCs w:val="14"/>
        </w:rPr>
      </w:pPr>
    </w:p>
    <w:p w:rsidR="004D56F6" w:rsidRDefault="004D56F6">
      <w:pPr>
        <w:spacing w:line="200" w:lineRule="exact"/>
      </w:pPr>
    </w:p>
    <w:p w:rsidR="004D56F6" w:rsidRDefault="004D56F6">
      <w:pPr>
        <w:spacing w:line="200" w:lineRule="exact"/>
      </w:pPr>
    </w:p>
    <w:p w:rsidR="004D56F6" w:rsidRDefault="004D56F6">
      <w:pPr>
        <w:spacing w:line="200" w:lineRule="exact"/>
      </w:pPr>
    </w:p>
    <w:p w:rsidR="004D56F6" w:rsidRDefault="004D56F6">
      <w:pPr>
        <w:spacing w:line="200" w:lineRule="exact"/>
      </w:pPr>
    </w:p>
    <w:p w:rsidR="004D56F6" w:rsidRDefault="004D56F6">
      <w:pPr>
        <w:spacing w:line="200" w:lineRule="exact"/>
      </w:pPr>
    </w:p>
    <w:p w:rsidR="004D56F6" w:rsidRDefault="004D56F6">
      <w:pPr>
        <w:spacing w:line="200" w:lineRule="exact"/>
      </w:pPr>
    </w:p>
    <w:p w:rsidR="004D56F6" w:rsidRDefault="004D56F6">
      <w:pPr>
        <w:spacing w:line="200" w:lineRule="exact"/>
      </w:pPr>
    </w:p>
    <w:p w:rsidR="004D56F6" w:rsidRDefault="004D56F6">
      <w:pPr>
        <w:spacing w:line="200" w:lineRule="exact"/>
      </w:pPr>
    </w:p>
    <w:p w:rsidR="004D56F6" w:rsidRDefault="004D56F6">
      <w:pPr>
        <w:spacing w:line="200" w:lineRule="exact"/>
      </w:pPr>
    </w:p>
    <w:p w:rsidR="004D56F6" w:rsidRDefault="004D56F6">
      <w:pPr>
        <w:spacing w:line="200" w:lineRule="exact"/>
      </w:pPr>
    </w:p>
    <w:p w:rsidR="004D56F6" w:rsidRDefault="004D56F6">
      <w:pPr>
        <w:spacing w:line="200" w:lineRule="exact"/>
      </w:pPr>
    </w:p>
    <w:p w:rsidR="004D56F6" w:rsidRDefault="004D56F6">
      <w:pPr>
        <w:spacing w:line="200" w:lineRule="exact"/>
      </w:pPr>
    </w:p>
    <w:p w:rsidR="004D56F6" w:rsidRDefault="004D56F6">
      <w:pPr>
        <w:spacing w:line="200" w:lineRule="exact"/>
      </w:pPr>
    </w:p>
    <w:p w:rsidR="004D56F6" w:rsidRDefault="004D56F6">
      <w:pPr>
        <w:spacing w:line="200" w:lineRule="exact"/>
      </w:pPr>
    </w:p>
    <w:p w:rsidR="004D56F6" w:rsidRDefault="004D56F6">
      <w:pPr>
        <w:spacing w:line="200" w:lineRule="exact"/>
      </w:pPr>
    </w:p>
    <w:p w:rsidR="004D56F6" w:rsidRDefault="004D56F6">
      <w:pPr>
        <w:spacing w:line="200" w:lineRule="exact"/>
      </w:pPr>
    </w:p>
    <w:p w:rsidR="004D56F6" w:rsidRDefault="004D56F6">
      <w:pPr>
        <w:spacing w:line="200" w:lineRule="exact"/>
      </w:pPr>
    </w:p>
    <w:p w:rsidR="004D56F6" w:rsidRDefault="004D56F6">
      <w:pPr>
        <w:spacing w:line="200" w:lineRule="exact"/>
      </w:pPr>
    </w:p>
    <w:p w:rsidR="004D56F6" w:rsidRDefault="004D56F6">
      <w:pPr>
        <w:spacing w:line="200" w:lineRule="exact"/>
      </w:pPr>
    </w:p>
    <w:p w:rsidR="004D56F6" w:rsidRDefault="004D56F6">
      <w:pPr>
        <w:spacing w:line="200" w:lineRule="exact"/>
      </w:pPr>
    </w:p>
    <w:p w:rsidR="004D56F6" w:rsidRDefault="004D56F6">
      <w:pPr>
        <w:spacing w:line="200" w:lineRule="exact"/>
      </w:pPr>
    </w:p>
    <w:p w:rsidR="004D56F6" w:rsidRDefault="004D56F6">
      <w:pPr>
        <w:spacing w:line="200" w:lineRule="exact"/>
      </w:pPr>
    </w:p>
    <w:p w:rsidR="004D56F6" w:rsidRDefault="004D56F6">
      <w:pPr>
        <w:spacing w:line="200" w:lineRule="exact"/>
      </w:pPr>
    </w:p>
    <w:p w:rsidR="00C03865" w:rsidRDefault="00C03865">
      <w:pPr>
        <w:spacing w:line="200" w:lineRule="exact"/>
      </w:pPr>
    </w:p>
    <w:p w:rsidR="00C03865" w:rsidRPr="00C03865" w:rsidRDefault="00A6086E" w:rsidP="00C03865">
      <w:pPr>
        <w:rPr>
          <w:rFonts w:asciiTheme="minorHAnsi" w:hAnsiTheme="minorHAnsi" w:cstheme="minorHAnsi"/>
          <w:sz w:val="22"/>
          <w:szCs w:val="22"/>
        </w:rPr>
      </w:pPr>
      <w:r>
        <w:pict>
          <v:shape id="_x0000_s1027" type="#_x0000_t75" style="position:absolute;margin-left:1in;margin-top:-255.15pt;width:505.2pt;height:255.25pt;z-index:-251658752;mso-position-horizontal-relative:page">
            <v:imagedata r:id="rId6" o:title=""/>
            <w10:wrap anchorx="page"/>
          </v:shape>
        </w:pict>
      </w:r>
      <w:r w:rsidR="00C03865" w:rsidRPr="00C03865">
        <w:t xml:space="preserve"> </w:t>
      </w:r>
      <w:r w:rsidR="00C03865" w:rsidRPr="00C03865">
        <w:rPr>
          <w:rFonts w:asciiTheme="minorHAnsi" w:hAnsiTheme="minorHAnsi" w:cstheme="minorHAnsi"/>
          <w:sz w:val="22"/>
          <w:szCs w:val="22"/>
        </w:rPr>
        <w:t>Both histograms appear to be right-skewed, which means that the mean is larger than the median. Thus, the assumption of normality for these two datasets may not be valid.</w:t>
      </w:r>
    </w:p>
    <w:p w:rsidR="004D56F6" w:rsidRDefault="004D56F6">
      <w:pPr>
        <w:ind w:left="120"/>
        <w:rPr>
          <w:rFonts w:ascii="Calibri" w:eastAsia="Calibri" w:hAnsi="Calibri" w:cs="Calibri"/>
          <w:sz w:val="22"/>
          <w:szCs w:val="22"/>
        </w:rPr>
      </w:pPr>
    </w:p>
    <w:p w:rsidR="00C03865" w:rsidRDefault="00C03865" w:rsidP="00C03865">
      <w:pPr>
        <w:ind w:left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further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otted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QQ</w:t>
      </w:r>
      <w:r>
        <w:rPr>
          <w:rFonts w:ascii="Calibri" w:eastAsia="Calibri" w:hAnsi="Calibri" w:cs="Calibri"/>
          <w:sz w:val="22"/>
          <w:szCs w:val="22"/>
        </w:rPr>
        <w:t>‐plots,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which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as:</w:t>
      </w:r>
    </w:p>
    <w:p w:rsidR="00C03865" w:rsidRDefault="00C03865">
      <w:pPr>
        <w:ind w:left="120"/>
        <w:rPr>
          <w:rFonts w:ascii="Calibri" w:eastAsia="Calibri" w:hAnsi="Calibri" w:cs="Calibri"/>
          <w:sz w:val="22"/>
          <w:szCs w:val="22"/>
        </w:rPr>
      </w:pPr>
    </w:p>
    <w:p w:rsidR="004D56F6" w:rsidRDefault="004D56F6">
      <w:pPr>
        <w:spacing w:before="2" w:line="240" w:lineRule="exact"/>
        <w:rPr>
          <w:sz w:val="24"/>
          <w:szCs w:val="24"/>
        </w:rPr>
      </w:pPr>
    </w:p>
    <w:p w:rsidR="004D56F6" w:rsidRDefault="00A6086E">
      <w:pPr>
        <w:ind w:left="120"/>
      </w:pPr>
      <w:r>
        <w:pict>
          <v:shape id="_x0000_i1026" type="#_x0000_t75" style="width:474pt;height:296.25pt">
            <v:imagedata r:id="rId7" o:title=""/>
          </v:shape>
        </w:pict>
      </w:r>
    </w:p>
    <w:p w:rsidR="00C03865" w:rsidRDefault="00C03865" w:rsidP="00C03865"/>
    <w:p w:rsidR="00C03865" w:rsidRPr="00C03865" w:rsidRDefault="00C03865" w:rsidP="00C03865">
      <w:pPr>
        <w:rPr>
          <w:rFonts w:asciiTheme="minorHAnsi" w:hAnsiTheme="minorHAnsi" w:cstheme="minorHAnsi"/>
          <w:sz w:val="22"/>
          <w:szCs w:val="22"/>
        </w:rPr>
      </w:pPr>
      <w:r w:rsidRPr="00C03865">
        <w:rPr>
          <w:rFonts w:asciiTheme="minorHAnsi" w:hAnsiTheme="minorHAnsi" w:cstheme="minorHAnsi"/>
          <w:sz w:val="22"/>
          <w:szCs w:val="22"/>
        </w:rPr>
        <w:t>The QQ-plot showed that the two datasets are closely linearly related.</w:t>
      </w:r>
    </w:p>
    <w:p w:rsidR="00C03865" w:rsidRDefault="00C03865" w:rsidP="00C03865">
      <w:pPr>
        <w:spacing w:before="49" w:line="276" w:lineRule="auto"/>
        <w:ind w:left="120" w:right="190"/>
        <w:jc w:val="both"/>
        <w:rPr>
          <w:rFonts w:ascii="Calibri" w:eastAsia="Calibri" w:hAnsi="Calibri" w:cs="Calibri"/>
          <w:spacing w:val="-1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</w:p>
    <w:p w:rsidR="00C03865" w:rsidRDefault="00C03865" w:rsidP="00C03865">
      <w:pPr>
        <w:spacing w:before="49" w:line="276" w:lineRule="auto"/>
        <w:ind w:left="120" w:right="190"/>
        <w:jc w:val="both"/>
        <w:rPr>
          <w:rFonts w:ascii="Calibri" w:eastAsia="Calibri" w:hAnsi="Calibri" w:cs="Calibri"/>
          <w:spacing w:val="-1"/>
          <w:sz w:val="22"/>
          <w:szCs w:val="22"/>
        </w:rPr>
      </w:pPr>
    </w:p>
    <w:p w:rsidR="004D56F6" w:rsidRDefault="0060068A" w:rsidP="00C03865">
      <w:pPr>
        <w:spacing w:before="49" w:line="276" w:lineRule="auto"/>
        <w:ind w:left="120" w:right="19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lastRenderedPageBreak/>
        <w:t>(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Since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measurem</w:t>
      </w:r>
      <w:r>
        <w:rPr>
          <w:rFonts w:ascii="Calibri" w:eastAsia="Calibri" w:hAnsi="Calibri" w:cs="Calibri"/>
          <w:spacing w:val="1"/>
          <w:sz w:val="22"/>
          <w:szCs w:val="22"/>
        </w:rPr>
        <w:t>en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-1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from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Ar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nger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are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from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same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00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patie</w:t>
      </w:r>
      <w:r>
        <w:rPr>
          <w:rFonts w:ascii="Calibri" w:eastAsia="Calibri" w:hAnsi="Calibri" w:cs="Calibri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ts.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They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will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 considered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paired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samples.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hus,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cou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just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calculate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difference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tween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these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tw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methods for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each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pat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ent,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which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 saved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dif.</w:t>
      </w:r>
    </w:p>
    <w:p w:rsidR="004D56F6" w:rsidRDefault="004D56F6">
      <w:pPr>
        <w:spacing w:before="10" w:line="180" w:lineRule="exact"/>
        <w:rPr>
          <w:sz w:val="19"/>
          <w:szCs w:val="19"/>
        </w:rPr>
      </w:pPr>
    </w:p>
    <w:p w:rsidR="004D56F6" w:rsidRDefault="0060068A">
      <w:pPr>
        <w:spacing w:line="276" w:lineRule="auto"/>
        <w:ind w:left="120" w:right="7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cal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ulated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sample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mean,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ample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nd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rd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deviation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cula</w:t>
      </w:r>
      <w:r>
        <w:rPr>
          <w:rFonts w:ascii="Calibri" w:eastAsia="Calibri" w:hAnsi="Calibri" w:cs="Calibri"/>
          <w:spacing w:val="1"/>
          <w:sz w:val="22"/>
          <w:szCs w:val="22"/>
        </w:rPr>
        <w:t>te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95%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nfide</w:t>
      </w:r>
      <w:r>
        <w:rPr>
          <w:rFonts w:ascii="Calibri" w:eastAsia="Calibri" w:hAnsi="Calibri" w:cs="Calibri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ce interval,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whic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[‐</w:t>
      </w:r>
      <w:r>
        <w:rPr>
          <w:rFonts w:ascii="Calibri" w:eastAsia="Calibri" w:hAnsi="Calibri" w:cs="Calibri"/>
          <w:spacing w:val="2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>.316529,</w:t>
      </w:r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‐2.273471].</w:t>
      </w:r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0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within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this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interval,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conclud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means from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these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tw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methods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are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not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cal.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fact,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mean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from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ar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met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appears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smaller than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that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from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nger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metho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4D56F6" w:rsidRDefault="004D56F6">
      <w:pPr>
        <w:spacing w:before="10" w:line="180" w:lineRule="exact"/>
        <w:rPr>
          <w:sz w:val="19"/>
          <w:szCs w:val="19"/>
        </w:rPr>
      </w:pPr>
    </w:p>
    <w:p w:rsidR="004D56F6" w:rsidRDefault="0060068A">
      <w:pPr>
        <w:spacing w:line="276" w:lineRule="auto"/>
        <w:ind w:left="120" w:right="10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order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reach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this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conc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usion,</w:t>
      </w:r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assumed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mean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di</w:t>
      </w:r>
      <w:r>
        <w:rPr>
          <w:rFonts w:ascii="Calibri" w:eastAsia="Calibri" w:hAnsi="Calibri" w:cs="Calibri"/>
          <w:spacing w:val="1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ferences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cou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approx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mated</w:t>
      </w:r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by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 normal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distr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bution.</w:t>
      </w:r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thi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specific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e,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since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N=2</w:t>
      </w:r>
      <w:r>
        <w:rPr>
          <w:rFonts w:ascii="Calibri" w:eastAsia="Calibri" w:hAnsi="Calibri" w:cs="Calibri"/>
          <w:spacing w:val="2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0,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could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cons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der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sufficient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large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 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tral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mit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theor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could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bec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valid.</w:t>
      </w:r>
    </w:p>
    <w:p w:rsidR="004D56F6" w:rsidRDefault="004D56F6">
      <w:pPr>
        <w:spacing w:before="10" w:line="180" w:lineRule="exact"/>
        <w:rPr>
          <w:sz w:val="19"/>
          <w:szCs w:val="19"/>
        </w:rPr>
      </w:pPr>
    </w:p>
    <w:p w:rsidR="004D56F6" w:rsidRDefault="0060068A">
      <w:pPr>
        <w:ind w:left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Sec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ion</w:t>
      </w:r>
      <w:r>
        <w:rPr>
          <w:rFonts w:ascii="Calibri" w:eastAsia="Calibri" w:hAnsi="Calibri" w:cs="Calibri"/>
          <w:b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 xml:space="preserve">2: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Th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od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:</w:t>
      </w:r>
    </w:p>
    <w:p w:rsidR="004D56F6" w:rsidRDefault="004D56F6">
      <w:pPr>
        <w:spacing w:line="240" w:lineRule="exact"/>
        <w:rPr>
          <w:sz w:val="24"/>
          <w:szCs w:val="24"/>
        </w:rPr>
      </w:pPr>
    </w:p>
    <w:p w:rsidR="004D56F6" w:rsidRDefault="0060068A">
      <w:pPr>
        <w:ind w:left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#we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read‐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ta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from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file</w:t>
      </w:r>
    </w:p>
    <w:p w:rsidR="004D56F6" w:rsidRDefault="004D56F6">
      <w:pPr>
        <w:spacing w:line="240" w:lineRule="exact"/>
        <w:rPr>
          <w:sz w:val="24"/>
          <w:szCs w:val="24"/>
        </w:rPr>
      </w:pPr>
    </w:p>
    <w:p w:rsidR="004D56F6" w:rsidRDefault="0060068A">
      <w:pPr>
        <w:ind w:left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data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read.csv("bp.csv",header=TRUE,</w:t>
      </w:r>
      <w:r>
        <w:rPr>
          <w:rFonts w:ascii="Calibri" w:eastAsia="Calibri" w:hAnsi="Calibri" w:cs="Calibri"/>
          <w:spacing w:val="1"/>
          <w:w w:val="9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sep="\t")</w:t>
      </w:r>
    </w:p>
    <w:p w:rsidR="004D56F6" w:rsidRDefault="004D56F6">
      <w:pPr>
        <w:spacing w:before="8" w:line="260" w:lineRule="exact"/>
        <w:rPr>
          <w:sz w:val="26"/>
          <w:szCs w:val="26"/>
        </w:rPr>
      </w:pPr>
    </w:p>
    <w:p w:rsidR="004D56F6" w:rsidRDefault="0060068A">
      <w:pPr>
        <w:ind w:left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#we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construct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boxplot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for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ar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nd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finer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ta,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using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1.</w:t>
      </w: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>*IQR</w:t>
      </w:r>
    </w:p>
    <w:p w:rsidR="004D56F6" w:rsidRDefault="004D56F6">
      <w:pPr>
        <w:spacing w:line="240" w:lineRule="exact"/>
        <w:rPr>
          <w:sz w:val="24"/>
          <w:szCs w:val="24"/>
        </w:rPr>
      </w:pPr>
    </w:p>
    <w:p w:rsidR="004D56F6" w:rsidRDefault="0060068A">
      <w:pPr>
        <w:ind w:left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w w:val="99"/>
          <w:sz w:val="22"/>
          <w:szCs w:val="22"/>
        </w:rPr>
        <w:t>boxplot(data</w:t>
      </w:r>
      <w:r>
        <w:rPr>
          <w:rFonts w:ascii="Calibri" w:eastAsia="Calibri" w:hAnsi="Calibri" w:cs="Calibri"/>
          <w:spacing w:val="1"/>
          <w:w w:val="99"/>
          <w:sz w:val="22"/>
          <w:szCs w:val="22"/>
        </w:rPr>
        <w:t>,</w:t>
      </w:r>
      <w:r>
        <w:rPr>
          <w:rFonts w:ascii="Calibri" w:eastAsia="Calibri" w:hAnsi="Calibri" w:cs="Calibri"/>
          <w:w w:val="99"/>
          <w:sz w:val="22"/>
          <w:szCs w:val="22"/>
        </w:rPr>
        <w:t>main="Box</w:t>
      </w:r>
      <w:r>
        <w:rPr>
          <w:rFonts w:ascii="Calibri" w:eastAsia="Calibri" w:hAnsi="Calibri" w:cs="Calibri"/>
          <w:spacing w:val="1"/>
          <w:w w:val="9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ot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for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2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ho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")</w:t>
      </w:r>
    </w:p>
    <w:p w:rsidR="004D56F6" w:rsidRDefault="0060068A">
      <w:pPr>
        <w:ind w:left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par(mfrow=c(1,2))</w:t>
      </w:r>
    </w:p>
    <w:p w:rsidR="004D56F6" w:rsidRDefault="004D56F6">
      <w:pPr>
        <w:spacing w:before="9" w:line="260" w:lineRule="exact"/>
        <w:rPr>
          <w:sz w:val="26"/>
          <w:szCs w:val="26"/>
        </w:rPr>
      </w:pPr>
    </w:p>
    <w:p w:rsidR="004D56F6" w:rsidRDefault="0060068A">
      <w:pPr>
        <w:ind w:left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#we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pl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histograms</w:t>
      </w:r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for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ar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finger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data</w:t>
      </w:r>
    </w:p>
    <w:p w:rsidR="004D56F6" w:rsidRDefault="004D56F6">
      <w:pPr>
        <w:spacing w:line="240" w:lineRule="exact"/>
        <w:rPr>
          <w:sz w:val="24"/>
          <w:szCs w:val="24"/>
        </w:rPr>
      </w:pPr>
    </w:p>
    <w:p w:rsidR="004D56F6" w:rsidRDefault="0060068A">
      <w:pPr>
        <w:spacing w:line="480" w:lineRule="auto"/>
        <w:ind w:left="120" w:right="260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hist(x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data$armsys,</w:t>
      </w:r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main="Histogram</w:t>
      </w:r>
      <w:r>
        <w:rPr>
          <w:rFonts w:ascii="Calibri" w:eastAsia="Calibri" w:hAnsi="Calibri" w:cs="Calibri"/>
          <w:spacing w:val="-1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for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Arm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method",xlab="armsys") hist(x=data$f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ngsys,</w:t>
      </w:r>
      <w:r>
        <w:rPr>
          <w:rFonts w:ascii="Calibri" w:eastAsia="Calibri" w:hAnsi="Calibri" w:cs="Calibri"/>
          <w:spacing w:val="-1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main="Histogram</w:t>
      </w:r>
      <w:r>
        <w:rPr>
          <w:rFonts w:ascii="Calibri" w:eastAsia="Calibri" w:hAnsi="Calibri" w:cs="Calibri"/>
          <w:spacing w:val="-1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fo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Finger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thod",xlab</w:t>
      </w:r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 "</w:t>
      </w:r>
      <w:r>
        <w:rPr>
          <w:rFonts w:ascii="Calibri" w:eastAsia="Calibri" w:hAnsi="Calibri" w:cs="Calibri"/>
          <w:spacing w:val="1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ingersys") par(mfrow=c(1,2))</w:t>
      </w:r>
    </w:p>
    <w:p w:rsidR="004D56F6" w:rsidRDefault="0060068A">
      <w:pPr>
        <w:ind w:left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#we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pl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QQ‐pl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for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arm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ng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data</w:t>
      </w:r>
    </w:p>
    <w:p w:rsidR="004D56F6" w:rsidRDefault="004D56F6">
      <w:pPr>
        <w:spacing w:line="240" w:lineRule="exact"/>
        <w:rPr>
          <w:sz w:val="24"/>
          <w:szCs w:val="24"/>
        </w:rPr>
      </w:pPr>
    </w:p>
    <w:p w:rsidR="004D56F6" w:rsidRDefault="0060068A">
      <w:pPr>
        <w:ind w:left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qqnor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(dat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$armsys,</w:t>
      </w:r>
      <w:r>
        <w:rPr>
          <w:rFonts w:ascii="Calibri" w:eastAsia="Calibri" w:hAnsi="Calibri" w:cs="Calibri"/>
          <w:spacing w:val="-2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main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"Normal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QQplot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me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1"/>
          <w:sz w:val="22"/>
          <w:szCs w:val="22"/>
        </w:rPr>
        <w:t>od</w:t>
      </w:r>
      <w:r>
        <w:rPr>
          <w:rFonts w:ascii="Calibri" w:eastAsia="Calibri" w:hAnsi="Calibri" w:cs="Calibri"/>
          <w:spacing w:val="-1"/>
          <w:sz w:val="22"/>
          <w:szCs w:val="22"/>
        </w:rPr>
        <w:t>"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xlab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 "armsys")</w:t>
      </w:r>
    </w:p>
    <w:p w:rsidR="004D56F6" w:rsidRDefault="0060068A">
      <w:pPr>
        <w:spacing w:line="260" w:lineRule="exact"/>
        <w:ind w:left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>qqlin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(</w:t>
      </w:r>
      <w:r>
        <w:rPr>
          <w:rFonts w:ascii="Calibri" w:eastAsia="Calibri" w:hAnsi="Calibri" w:cs="Calibri"/>
          <w:position w:val="1"/>
          <w:sz w:val="22"/>
          <w:szCs w:val="22"/>
        </w:rPr>
        <w:t>data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$</w:t>
      </w:r>
      <w:r>
        <w:rPr>
          <w:rFonts w:ascii="Calibri" w:eastAsia="Calibri" w:hAnsi="Calibri" w:cs="Calibri"/>
          <w:position w:val="1"/>
          <w:sz w:val="22"/>
          <w:szCs w:val="22"/>
        </w:rPr>
        <w:t>armsys)</w:t>
      </w:r>
    </w:p>
    <w:p w:rsidR="004D56F6" w:rsidRDefault="004D56F6">
      <w:pPr>
        <w:spacing w:before="9" w:line="260" w:lineRule="exact"/>
        <w:rPr>
          <w:sz w:val="26"/>
          <w:szCs w:val="26"/>
        </w:rPr>
      </w:pPr>
    </w:p>
    <w:p w:rsidR="004D56F6" w:rsidRDefault="0060068A">
      <w:pPr>
        <w:ind w:left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qqnor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(dat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$fingsys,</w:t>
      </w:r>
      <w:r>
        <w:rPr>
          <w:rFonts w:ascii="Calibri" w:eastAsia="Calibri" w:hAnsi="Calibri" w:cs="Calibri"/>
          <w:spacing w:val="-2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main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"Normal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QQplot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ger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me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1"/>
          <w:sz w:val="22"/>
          <w:szCs w:val="22"/>
        </w:rPr>
        <w:t>od</w:t>
      </w:r>
      <w:r>
        <w:rPr>
          <w:rFonts w:ascii="Calibri" w:eastAsia="Calibri" w:hAnsi="Calibri" w:cs="Calibri"/>
          <w:spacing w:val="-1"/>
          <w:sz w:val="22"/>
          <w:szCs w:val="22"/>
        </w:rPr>
        <w:t>"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xlab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 "fin</w:t>
      </w:r>
      <w:r>
        <w:rPr>
          <w:rFonts w:ascii="Calibri" w:eastAsia="Calibri" w:hAnsi="Calibri" w:cs="Calibri"/>
          <w:spacing w:val="1"/>
          <w:sz w:val="22"/>
          <w:szCs w:val="22"/>
        </w:rPr>
        <w:t>ge</w:t>
      </w:r>
      <w:r>
        <w:rPr>
          <w:rFonts w:ascii="Calibri" w:eastAsia="Calibri" w:hAnsi="Calibri" w:cs="Calibri"/>
          <w:sz w:val="22"/>
          <w:szCs w:val="22"/>
        </w:rPr>
        <w:t>rsys")</w:t>
      </w:r>
    </w:p>
    <w:p w:rsidR="004D56F6" w:rsidRDefault="0060068A">
      <w:pPr>
        <w:ind w:left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qqlin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data$</w:t>
      </w:r>
      <w:r>
        <w:rPr>
          <w:rFonts w:ascii="Calibri" w:eastAsia="Calibri" w:hAnsi="Calibri" w:cs="Calibri"/>
          <w:spacing w:val="1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ingsys)</w:t>
      </w:r>
    </w:p>
    <w:p w:rsidR="004D56F6" w:rsidRDefault="0060068A">
      <w:pPr>
        <w:spacing w:before="26" w:line="500" w:lineRule="atLeast"/>
        <w:ind w:left="120" w:right="421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#we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culate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di</w:t>
      </w:r>
      <w:r>
        <w:rPr>
          <w:rFonts w:ascii="Calibri" w:eastAsia="Calibri" w:hAnsi="Calibri" w:cs="Calibri"/>
          <w:spacing w:val="1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ference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een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arm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finger dif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data$a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msys‐data$fingsys</w:t>
      </w:r>
    </w:p>
    <w:p w:rsidR="004D56F6" w:rsidRDefault="0060068A">
      <w:pPr>
        <w:ind w:left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#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cula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sample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an,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standard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deviation,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an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calcu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ate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95%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CI</w:t>
      </w:r>
    </w:p>
    <w:p w:rsidR="004D56F6" w:rsidRDefault="004D56F6">
      <w:pPr>
        <w:spacing w:line="240" w:lineRule="exact"/>
        <w:rPr>
          <w:sz w:val="24"/>
          <w:szCs w:val="24"/>
        </w:rPr>
      </w:pPr>
    </w:p>
    <w:p w:rsidR="004D56F6" w:rsidRDefault="0060068A">
      <w:pPr>
        <w:ind w:left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alpha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0.05</w:t>
      </w:r>
    </w:p>
    <w:p w:rsidR="004D56F6" w:rsidRDefault="0060068A">
      <w:pPr>
        <w:ind w:left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mu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mean(dif)</w:t>
      </w:r>
    </w:p>
    <w:p w:rsidR="004D56F6" w:rsidRDefault="0060068A">
      <w:pPr>
        <w:ind w:left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(di</w:t>
      </w:r>
      <w:r>
        <w:rPr>
          <w:rFonts w:ascii="Calibri" w:eastAsia="Calibri" w:hAnsi="Calibri" w:cs="Calibri"/>
          <w:spacing w:val="1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)/sqrt(20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)</w:t>
      </w:r>
    </w:p>
    <w:p w:rsidR="004D56F6" w:rsidRDefault="0060068A">
      <w:pPr>
        <w:ind w:left="120"/>
        <w:rPr>
          <w:rFonts w:ascii="Calibri" w:eastAsia="Calibri" w:hAnsi="Calibri" w:cs="Calibri"/>
          <w:sz w:val="22"/>
          <w:szCs w:val="22"/>
        </w:rPr>
        <w:sectPr w:rsidR="004D56F6">
          <w:pgSz w:w="12240" w:h="15840"/>
          <w:pgMar w:top="940" w:right="1340" w:bottom="280" w:left="1320" w:header="720" w:footer="72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interval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+c</w:t>
      </w:r>
      <w:r>
        <w:rPr>
          <w:rFonts w:ascii="Calibri" w:eastAsia="Calibri" w:hAnsi="Calibri" w:cs="Calibri"/>
          <w:spacing w:val="-1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‐1,1)*qn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rm(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‐alpha/2)*se</w:t>
      </w:r>
    </w:p>
    <w:p w:rsidR="004D56F6" w:rsidRDefault="0060068A">
      <w:pPr>
        <w:spacing w:before="49" w:line="454" w:lineRule="auto"/>
        <w:ind w:left="220" w:right="857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lastRenderedPageBreak/>
        <w:t>Exercise</w:t>
      </w:r>
      <w:r>
        <w:rPr>
          <w:rFonts w:ascii="Calibri" w:eastAsia="Calibri" w:hAnsi="Calibri" w:cs="Calibri"/>
          <w:b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2: Sec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ion</w:t>
      </w:r>
      <w:r>
        <w:rPr>
          <w:rFonts w:ascii="Calibri" w:eastAsia="Calibri" w:hAnsi="Calibri" w:cs="Calibri"/>
          <w:b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1:</w:t>
      </w:r>
    </w:p>
    <w:p w:rsidR="004D56F6" w:rsidRDefault="0060068A">
      <w:pPr>
        <w:spacing w:line="276" w:lineRule="auto"/>
        <w:ind w:left="220" w:right="26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const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ucted</w:t>
      </w:r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unction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conf.i</w:t>
      </w:r>
      <w:r>
        <w:rPr>
          <w:rFonts w:ascii="Calibri" w:eastAsia="Calibri" w:hAnsi="Calibri" w:cs="Calibri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randomly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gen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rate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 rand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variables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fo</w:t>
      </w:r>
      <w:r>
        <w:rPr>
          <w:rFonts w:ascii="Calibri" w:eastAsia="Calibri" w:hAnsi="Calibri" w:cs="Calibri"/>
          <w:sz w:val="22"/>
          <w:szCs w:val="22"/>
        </w:rPr>
        <w:t>llowing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Bernoulli(p) distrib</w:t>
      </w:r>
      <w:r>
        <w:rPr>
          <w:rFonts w:ascii="Calibri" w:eastAsia="Calibri" w:hAnsi="Calibri" w:cs="Calibri"/>
          <w:spacing w:val="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tion,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use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these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sampl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pute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95%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conf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den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interv</w:t>
      </w:r>
      <w:r>
        <w:rPr>
          <w:rFonts w:ascii="Calibri" w:eastAsia="Calibri" w:hAnsi="Calibri" w:cs="Calibri"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l.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also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culat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nominal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95%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confid</w:t>
      </w:r>
      <w:r>
        <w:rPr>
          <w:rFonts w:ascii="Calibri" w:eastAsia="Calibri" w:hAnsi="Calibri" w:cs="Calibri"/>
          <w:spacing w:val="1"/>
          <w:sz w:val="22"/>
          <w:szCs w:val="22"/>
        </w:rPr>
        <w:t>en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interval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each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pairs.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esults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are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mmariz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 the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following table:</w:t>
      </w:r>
    </w:p>
    <w:p w:rsidR="004D56F6" w:rsidRDefault="004D56F6">
      <w:pPr>
        <w:spacing w:before="10" w:line="180" w:lineRule="exact"/>
        <w:rPr>
          <w:sz w:val="19"/>
          <w:szCs w:val="19"/>
        </w:rPr>
      </w:pPr>
    </w:p>
    <w:p w:rsidR="004D56F6" w:rsidRDefault="0060068A">
      <w:pPr>
        <w:spacing w:line="260" w:lineRule="exact"/>
        <w:ind w:left="2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Table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1: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simulated</w:t>
      </w:r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95%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CI</w:t>
      </w:r>
    </w:p>
    <w:p w:rsidR="004D56F6" w:rsidRDefault="004D56F6">
      <w:pPr>
        <w:spacing w:before="19" w:line="220" w:lineRule="exact"/>
        <w:rPr>
          <w:sz w:val="22"/>
          <w:szCs w:val="22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6"/>
        <w:gridCol w:w="1596"/>
        <w:gridCol w:w="1596"/>
        <w:gridCol w:w="1596"/>
        <w:gridCol w:w="1596"/>
        <w:gridCol w:w="1596"/>
      </w:tblGrid>
      <w:tr w:rsidR="004D56F6">
        <w:trPr>
          <w:trHeight w:hRule="exact" w:val="278"/>
        </w:trPr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4D56F6"/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573" w:right="57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w w:val="99"/>
                <w:sz w:val="22"/>
                <w:szCs w:val="22"/>
              </w:rPr>
              <w:t>N=5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518" w:right="51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w w:val="99"/>
                <w:sz w:val="22"/>
                <w:szCs w:val="22"/>
              </w:rPr>
              <w:t>N=10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518" w:right="51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w w:val="99"/>
                <w:sz w:val="22"/>
                <w:szCs w:val="22"/>
              </w:rPr>
              <w:t>N=30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518" w:right="51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w w:val="99"/>
                <w:sz w:val="22"/>
                <w:szCs w:val="22"/>
              </w:rPr>
              <w:t>N=50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4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N=100</w:t>
            </w:r>
          </w:p>
        </w:tc>
      </w:tr>
      <w:tr w:rsidR="004D56F6">
        <w:trPr>
          <w:trHeight w:hRule="exact" w:val="278"/>
        </w:trPr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48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P=0.05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549" w:right="54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[0,0]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549" w:right="54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[0,0]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549" w:right="54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[0,0]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27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[‐0.01,0.09]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44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[0,0.09]</w:t>
            </w:r>
          </w:p>
        </w:tc>
      </w:tr>
      <w:tr w:rsidR="004D56F6">
        <w:trPr>
          <w:trHeight w:hRule="exact" w:val="280"/>
        </w:trPr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505" w:right="50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w w:val="99"/>
                <w:position w:val="1"/>
                <w:sz w:val="22"/>
                <w:szCs w:val="22"/>
              </w:rPr>
              <w:t>P=0.1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549" w:right="54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[0,0]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27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[‐0.05,0.45]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27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[‐0.02.0.16]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3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[0.03,0.21]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3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[0.07,0.21]</w:t>
            </w:r>
          </w:p>
        </w:tc>
      </w:tr>
      <w:tr w:rsidR="004D56F6">
        <w:trPr>
          <w:trHeight w:hRule="exact" w:val="278"/>
        </w:trPr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48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P=0.25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27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[‐0.15,0.55]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30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[0.02.0.58]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3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[0.03,0.30]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3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[0.14,0.38]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3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[0.16,0.33]</w:t>
            </w:r>
          </w:p>
        </w:tc>
      </w:tr>
      <w:tr w:rsidR="004D56F6">
        <w:trPr>
          <w:trHeight w:hRule="exact" w:val="278"/>
        </w:trPr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505" w:right="50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w w:val="99"/>
                <w:position w:val="1"/>
                <w:sz w:val="22"/>
                <w:szCs w:val="22"/>
              </w:rPr>
              <w:t>P=0.5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3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[0.17,1.03]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3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[0.30,0.90]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3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[0.35,0.71]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3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[0.40,0.68]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3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[0.37,0.57]</w:t>
            </w:r>
          </w:p>
        </w:tc>
      </w:tr>
      <w:tr w:rsidR="004D56F6">
        <w:trPr>
          <w:trHeight w:hRule="exact" w:val="278"/>
        </w:trPr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505" w:right="50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w w:val="99"/>
                <w:position w:val="1"/>
                <w:sz w:val="22"/>
                <w:szCs w:val="22"/>
              </w:rPr>
              <w:t>P=0.9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549" w:right="54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[1,1]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549" w:right="54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[1,1]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3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[0.70,0.97]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3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[0.82,0.98]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3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[0.85,0.97]</w:t>
            </w:r>
          </w:p>
        </w:tc>
      </w:tr>
      <w:tr w:rsidR="004D56F6">
        <w:trPr>
          <w:trHeight w:hRule="exact" w:val="278"/>
        </w:trPr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48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P=0.95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549" w:right="54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[1,1]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549" w:right="54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[1,1]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549" w:right="54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[1,1]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3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[0.87,1.00]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3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[0.89,0.99]</w:t>
            </w:r>
          </w:p>
        </w:tc>
      </w:tr>
    </w:tbl>
    <w:p w:rsidR="004D56F6" w:rsidRDefault="004D56F6">
      <w:pPr>
        <w:spacing w:line="200" w:lineRule="exact"/>
      </w:pPr>
    </w:p>
    <w:p w:rsidR="004D56F6" w:rsidRDefault="004D56F6">
      <w:pPr>
        <w:spacing w:before="7" w:line="280" w:lineRule="exact"/>
        <w:rPr>
          <w:sz w:val="28"/>
          <w:szCs w:val="28"/>
        </w:rPr>
      </w:pPr>
    </w:p>
    <w:p w:rsidR="004D56F6" w:rsidRDefault="0060068A">
      <w:pPr>
        <w:spacing w:before="15" w:line="260" w:lineRule="exact"/>
        <w:ind w:left="2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Table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2: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nom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nal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95%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CI</w:t>
      </w:r>
    </w:p>
    <w:p w:rsidR="004D56F6" w:rsidRDefault="004D56F6">
      <w:pPr>
        <w:spacing w:before="1" w:line="240" w:lineRule="exact"/>
        <w:rPr>
          <w:sz w:val="24"/>
          <w:szCs w:val="24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8"/>
        <w:gridCol w:w="1824"/>
        <w:gridCol w:w="1596"/>
        <w:gridCol w:w="1596"/>
        <w:gridCol w:w="1596"/>
        <w:gridCol w:w="1596"/>
      </w:tblGrid>
      <w:tr w:rsidR="004D56F6">
        <w:trPr>
          <w:trHeight w:hRule="exact" w:val="278"/>
        </w:trPr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4D56F6"/>
        </w:tc>
        <w:tc>
          <w:tcPr>
            <w:tcW w:w="1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687" w:right="69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w w:val="99"/>
                <w:position w:val="1"/>
                <w:sz w:val="22"/>
                <w:szCs w:val="22"/>
              </w:rPr>
              <w:t>N=5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518" w:right="51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w w:val="99"/>
                <w:position w:val="1"/>
                <w:sz w:val="22"/>
                <w:szCs w:val="22"/>
              </w:rPr>
              <w:t>N=10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518" w:right="51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w w:val="99"/>
                <w:position w:val="1"/>
                <w:sz w:val="22"/>
                <w:szCs w:val="22"/>
              </w:rPr>
              <w:t>N=30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518" w:right="51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w w:val="99"/>
                <w:position w:val="1"/>
                <w:sz w:val="22"/>
                <w:szCs w:val="22"/>
              </w:rPr>
              <w:t>N=50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4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N=100</w:t>
            </w:r>
          </w:p>
        </w:tc>
      </w:tr>
      <w:tr w:rsidR="004D56F6">
        <w:trPr>
          <w:trHeight w:hRule="exact" w:val="505"/>
        </w:trPr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37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P=0.05</w:t>
            </w:r>
          </w:p>
        </w:tc>
        <w:tc>
          <w:tcPr>
            <w:tcW w:w="1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before="3"/>
              <w:ind w:left="183"/>
              <w:rPr>
                <w:rFonts w:ascii="Lucida Console" w:eastAsia="Lucida Console" w:hAnsi="Lucida Console" w:cs="Lucida Console"/>
              </w:rPr>
            </w:pPr>
            <w:r>
              <w:rPr>
                <w:rFonts w:ascii="Courier New" w:eastAsia="Courier New" w:hAnsi="Courier New" w:cs="Courier New"/>
              </w:rPr>
              <w:t>[</w:t>
            </w:r>
            <w:r>
              <w:rPr>
                <w:rFonts w:ascii="Lucida Console" w:eastAsia="Lucida Console" w:hAnsi="Lucida Console" w:cs="Lucida Console"/>
              </w:rPr>
              <w:t>-</w:t>
            </w:r>
            <w:r>
              <w:rPr>
                <w:rFonts w:ascii="Lucida Console" w:eastAsia="Lucida Console" w:hAnsi="Lucida Console" w:cs="Lucida Console"/>
                <w:spacing w:val="-1"/>
              </w:rPr>
              <w:t>0</w:t>
            </w:r>
            <w:r>
              <w:rPr>
                <w:rFonts w:ascii="Lucida Console" w:eastAsia="Lucida Console" w:hAnsi="Lucida Console" w:cs="Lucida Console"/>
              </w:rPr>
              <w:t>.</w:t>
            </w:r>
            <w:r>
              <w:rPr>
                <w:rFonts w:ascii="Lucida Console" w:eastAsia="Lucida Console" w:hAnsi="Lucida Console" w:cs="Lucida Console"/>
                <w:spacing w:val="-1"/>
              </w:rPr>
              <w:t>1</w:t>
            </w:r>
            <w:r>
              <w:rPr>
                <w:rFonts w:ascii="Lucida Console" w:eastAsia="Lucida Console" w:hAnsi="Lucida Console" w:cs="Lucida Console"/>
              </w:rPr>
              <w:t>4</w:t>
            </w:r>
            <w:r>
              <w:rPr>
                <w:rFonts w:ascii="Lucida Console" w:eastAsia="Lucida Console" w:hAnsi="Lucida Console" w:cs="Lucida Console"/>
                <w:spacing w:val="-1"/>
              </w:rPr>
              <w:t>,0</w:t>
            </w:r>
            <w:r>
              <w:rPr>
                <w:rFonts w:ascii="Lucida Console" w:eastAsia="Lucida Console" w:hAnsi="Lucida Console" w:cs="Lucida Console"/>
              </w:rPr>
              <w:t>.</w:t>
            </w:r>
            <w:r>
              <w:rPr>
                <w:rFonts w:ascii="Lucida Console" w:eastAsia="Lucida Console" w:hAnsi="Lucida Console" w:cs="Lucida Console"/>
                <w:spacing w:val="-1"/>
              </w:rPr>
              <w:t>2</w:t>
            </w:r>
            <w:r>
              <w:rPr>
                <w:rFonts w:ascii="Lucida Console" w:eastAsia="Lucida Console" w:hAnsi="Lucida Console" w:cs="Lucida Console"/>
              </w:rPr>
              <w:t>4]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27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[‐0.08,0.18]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27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[‐0.03,0.13]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27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[‐0.01,0.11]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3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[0.01,0.09]</w:t>
            </w:r>
          </w:p>
        </w:tc>
      </w:tr>
      <w:tr w:rsidR="004D56F6">
        <w:trPr>
          <w:trHeight w:hRule="exact" w:val="278"/>
        </w:trPr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42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P=0.1</w:t>
            </w:r>
          </w:p>
        </w:tc>
        <w:tc>
          <w:tcPr>
            <w:tcW w:w="1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38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[‐0.16,0.36]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27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[‐0.08,0.28]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27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[‐0.01,0.21]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3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[0.02,0.18]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3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[0.04,0.16]</w:t>
            </w:r>
          </w:p>
        </w:tc>
      </w:tr>
      <w:tr w:rsidR="004D56F6">
        <w:trPr>
          <w:trHeight w:hRule="exact" w:val="278"/>
        </w:trPr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37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P=0.25</w:t>
            </w:r>
          </w:p>
        </w:tc>
        <w:tc>
          <w:tcPr>
            <w:tcW w:w="1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38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[‐0.13,0.63]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27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[‐0.02,0.52]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3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[0.10,0.40]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3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[0.13,0.37]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3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[0.16,0.33]</w:t>
            </w:r>
          </w:p>
        </w:tc>
      </w:tr>
      <w:tr w:rsidR="004D56F6">
        <w:trPr>
          <w:trHeight w:hRule="exact" w:val="278"/>
        </w:trPr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42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P=0.5</w:t>
            </w:r>
          </w:p>
        </w:tc>
        <w:tc>
          <w:tcPr>
            <w:tcW w:w="1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42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[0.06,0.94]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3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[0.19,0.81]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3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[0.32,0.68]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3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[0.36,0.64]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3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[0.40,0.60]</w:t>
            </w:r>
          </w:p>
        </w:tc>
      </w:tr>
      <w:tr w:rsidR="004D56F6">
        <w:trPr>
          <w:trHeight w:hRule="exact" w:val="278"/>
        </w:trPr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42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P=0.9</w:t>
            </w:r>
          </w:p>
        </w:tc>
        <w:tc>
          <w:tcPr>
            <w:tcW w:w="1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42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[0.64,1.16]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3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[0.71,1.08]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3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[0.79,1.01]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3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[0.82,0.98]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3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[0.84,0.96]</w:t>
            </w:r>
          </w:p>
        </w:tc>
      </w:tr>
      <w:tr w:rsidR="004D56F6">
        <w:trPr>
          <w:trHeight w:hRule="exact" w:val="280"/>
        </w:trPr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37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P=0.95</w:t>
            </w:r>
          </w:p>
        </w:tc>
        <w:tc>
          <w:tcPr>
            <w:tcW w:w="1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42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[0.76,1.14]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3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[0.81,1.08]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3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[0.87,1.03]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3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[0.89,1.01]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6F6" w:rsidRDefault="0060068A">
            <w:pPr>
              <w:spacing w:line="260" w:lineRule="exact"/>
              <w:ind w:left="3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[0.91,0.99]</w:t>
            </w:r>
          </w:p>
        </w:tc>
      </w:tr>
    </w:tbl>
    <w:p w:rsidR="004D56F6" w:rsidRDefault="004D56F6">
      <w:pPr>
        <w:spacing w:line="200" w:lineRule="exact"/>
      </w:pPr>
    </w:p>
    <w:p w:rsidR="004D56F6" w:rsidRDefault="004D56F6">
      <w:pPr>
        <w:spacing w:before="7" w:line="280" w:lineRule="exact"/>
        <w:rPr>
          <w:sz w:val="28"/>
          <w:szCs w:val="28"/>
        </w:rPr>
      </w:pPr>
    </w:p>
    <w:p w:rsidR="004D56F6" w:rsidRDefault="0060068A">
      <w:pPr>
        <w:spacing w:before="15" w:line="275" w:lineRule="auto"/>
        <w:ind w:left="220" w:right="27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From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ab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ve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two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ble</w:t>
      </w:r>
      <w:r>
        <w:rPr>
          <w:rFonts w:ascii="Calibri" w:eastAsia="Calibri" w:hAnsi="Calibri" w:cs="Calibri"/>
          <w:spacing w:val="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cou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arly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observe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that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with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nc</w:t>
      </w:r>
      <w:r>
        <w:rPr>
          <w:rFonts w:ascii="Calibri" w:eastAsia="Calibri" w:hAnsi="Calibri" w:cs="Calibri"/>
          <w:spacing w:val="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ea</w:t>
      </w:r>
      <w:r>
        <w:rPr>
          <w:rFonts w:ascii="Calibri" w:eastAsia="Calibri" w:hAnsi="Calibri" w:cs="Calibri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ing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N,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simulated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9</w:t>
      </w:r>
      <w:r>
        <w:rPr>
          <w:rFonts w:ascii="Calibri" w:eastAsia="Calibri" w:hAnsi="Calibri" w:cs="Calibri"/>
          <w:spacing w:val="2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>%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CI </w:t>
      </w:r>
      <w:r>
        <w:rPr>
          <w:rFonts w:ascii="Calibri" w:eastAsia="Calibri" w:hAnsi="Calibri" w:cs="Calibri"/>
          <w:sz w:val="22"/>
          <w:szCs w:val="22"/>
        </w:rPr>
        <w:t>matches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mo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closely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nom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nal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9</w:t>
      </w:r>
      <w:r>
        <w:rPr>
          <w:rFonts w:ascii="Calibri" w:eastAsia="Calibri" w:hAnsi="Calibri" w:cs="Calibri"/>
          <w:sz w:val="22"/>
          <w:szCs w:val="22"/>
        </w:rPr>
        <w:t>5%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CI.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appear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N=30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cou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yield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fairly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close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com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ared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nominal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CI.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hus,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would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rec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mm</w:t>
      </w:r>
      <w:r>
        <w:rPr>
          <w:rFonts w:ascii="Calibri" w:eastAsia="Calibri" w:hAnsi="Calibri" w:cs="Calibri"/>
          <w:spacing w:val="1"/>
          <w:sz w:val="22"/>
          <w:szCs w:val="22"/>
        </w:rPr>
        <w:t>en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least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N&gt;=30,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lly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N&gt;=50.</w:t>
      </w:r>
    </w:p>
    <w:p w:rsidR="004D56F6" w:rsidRDefault="004D56F6">
      <w:pPr>
        <w:spacing w:line="200" w:lineRule="exact"/>
      </w:pPr>
    </w:p>
    <w:p w:rsidR="004D56F6" w:rsidRDefault="0060068A">
      <w:pPr>
        <w:spacing w:line="276" w:lineRule="auto"/>
        <w:ind w:left="220" w:right="27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This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observation</w:t>
      </w:r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holds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for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all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different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 values,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key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nism</w:t>
      </w:r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here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 the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central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limit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theorem, which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states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that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hen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becomes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larger,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mean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sample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more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closely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resemble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 normal distrib</w:t>
      </w:r>
      <w:r>
        <w:rPr>
          <w:rFonts w:ascii="Calibri" w:eastAsia="Calibri" w:hAnsi="Calibri" w:cs="Calibri"/>
          <w:spacing w:val="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tion,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which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how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mulat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calcul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io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based.</w:t>
      </w:r>
    </w:p>
    <w:p w:rsidR="004D56F6" w:rsidRDefault="004D56F6">
      <w:pPr>
        <w:spacing w:before="8" w:line="100" w:lineRule="exact"/>
        <w:rPr>
          <w:sz w:val="10"/>
          <w:szCs w:val="10"/>
        </w:rPr>
      </w:pPr>
    </w:p>
    <w:p w:rsidR="004D56F6" w:rsidRDefault="004D56F6">
      <w:pPr>
        <w:spacing w:line="200" w:lineRule="exact"/>
      </w:pPr>
    </w:p>
    <w:p w:rsidR="004D56F6" w:rsidRDefault="004D56F6">
      <w:pPr>
        <w:spacing w:line="200" w:lineRule="exact"/>
      </w:pPr>
    </w:p>
    <w:p w:rsidR="004D56F6" w:rsidRDefault="004D56F6">
      <w:pPr>
        <w:spacing w:line="200" w:lineRule="exact"/>
      </w:pPr>
    </w:p>
    <w:p w:rsidR="004D56F6" w:rsidRDefault="0060068A">
      <w:pPr>
        <w:ind w:left="2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Sec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ion</w:t>
      </w:r>
      <w:r>
        <w:rPr>
          <w:rFonts w:ascii="Calibri" w:eastAsia="Calibri" w:hAnsi="Calibri" w:cs="Calibri"/>
          <w:b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2: 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od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:</w:t>
      </w:r>
    </w:p>
    <w:p w:rsidR="004D56F6" w:rsidRDefault="004D56F6">
      <w:pPr>
        <w:spacing w:line="240" w:lineRule="exact"/>
        <w:rPr>
          <w:sz w:val="24"/>
          <w:szCs w:val="24"/>
        </w:rPr>
      </w:pPr>
    </w:p>
    <w:p w:rsidR="004D56F6" w:rsidRDefault="0060068A">
      <w:pPr>
        <w:ind w:left="2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#generate</w:t>
      </w:r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unction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 g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nerate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random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um</w:t>
      </w:r>
      <w:r>
        <w:rPr>
          <w:rFonts w:ascii="Calibri" w:eastAsia="Calibri" w:hAnsi="Calibri" w:cs="Calibri"/>
          <w:spacing w:val="1"/>
          <w:sz w:val="22"/>
          <w:szCs w:val="22"/>
        </w:rPr>
        <w:t>ber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fo</w:t>
      </w:r>
      <w:r>
        <w:rPr>
          <w:rFonts w:ascii="Calibri" w:eastAsia="Calibri" w:hAnsi="Calibri" w:cs="Calibri"/>
          <w:sz w:val="22"/>
          <w:szCs w:val="22"/>
        </w:rPr>
        <w:t>llowing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bernoulli</w:t>
      </w:r>
    </w:p>
    <w:p w:rsidR="004D56F6" w:rsidRDefault="004D56F6">
      <w:pPr>
        <w:spacing w:line="240" w:lineRule="exact"/>
        <w:rPr>
          <w:sz w:val="24"/>
          <w:szCs w:val="24"/>
        </w:rPr>
      </w:pPr>
    </w:p>
    <w:p w:rsidR="004D56F6" w:rsidRDefault="0060068A">
      <w:pPr>
        <w:spacing w:line="454" w:lineRule="auto"/>
        <w:ind w:left="220" w:right="5597"/>
        <w:rPr>
          <w:rFonts w:ascii="Calibri" w:eastAsia="Calibri" w:hAnsi="Calibri" w:cs="Calibri"/>
          <w:sz w:val="22"/>
          <w:szCs w:val="22"/>
        </w:rPr>
        <w:sectPr w:rsidR="004D56F6">
          <w:pgSz w:w="12240" w:h="15840"/>
          <w:pgMar w:top="940" w:right="1220" w:bottom="280" w:left="1220" w:header="720" w:footer="72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#distrib</w:t>
      </w:r>
      <w:r>
        <w:rPr>
          <w:rFonts w:ascii="Calibri" w:eastAsia="Calibri" w:hAnsi="Calibri" w:cs="Calibri"/>
          <w:spacing w:val="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tion</w:t>
      </w:r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using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nte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Carlo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method conf.i</w:t>
      </w:r>
      <w:r>
        <w:rPr>
          <w:rFonts w:ascii="Calibri" w:eastAsia="Calibri" w:hAnsi="Calibri" w:cs="Calibri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&lt;‐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function(n,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pha)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{</w:t>
      </w:r>
    </w:p>
    <w:p w:rsidR="004D56F6" w:rsidRDefault="0060068A">
      <w:pPr>
        <w:spacing w:before="49"/>
        <w:ind w:left="21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x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uni</w:t>
      </w:r>
      <w:r>
        <w:rPr>
          <w:rFonts w:ascii="Calibri" w:eastAsia="Calibri" w:hAnsi="Calibri" w:cs="Calibri"/>
          <w:spacing w:val="1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(</w:t>
      </w:r>
      <w:r>
        <w:rPr>
          <w:rFonts w:ascii="Calibri" w:eastAsia="Calibri" w:hAnsi="Calibri" w:cs="Calibri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)</w:t>
      </w:r>
    </w:p>
    <w:p w:rsidR="004D56F6" w:rsidRDefault="004D56F6">
      <w:pPr>
        <w:spacing w:line="240" w:lineRule="exact"/>
        <w:rPr>
          <w:sz w:val="24"/>
          <w:szCs w:val="24"/>
        </w:rPr>
      </w:pPr>
    </w:p>
    <w:p w:rsidR="004D56F6" w:rsidRDefault="0060068A">
      <w:pPr>
        <w:ind w:left="21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y = (x</w:t>
      </w:r>
      <w:r>
        <w:rPr>
          <w:rFonts w:ascii="Calibri" w:eastAsia="Calibri" w:hAnsi="Calibri" w:cs="Calibri"/>
          <w:spacing w:val="1"/>
          <w:sz w:val="22"/>
          <w:szCs w:val="22"/>
        </w:rPr>
        <w:t>&lt;</w:t>
      </w:r>
      <w:r>
        <w:rPr>
          <w:rFonts w:ascii="Calibri" w:eastAsia="Calibri" w:hAnsi="Calibri" w:cs="Calibri"/>
          <w:sz w:val="22"/>
          <w:szCs w:val="22"/>
        </w:rPr>
        <w:t>p)</w:t>
      </w:r>
    </w:p>
    <w:p w:rsidR="004D56F6" w:rsidRDefault="004D56F6">
      <w:pPr>
        <w:spacing w:line="240" w:lineRule="exact"/>
        <w:rPr>
          <w:sz w:val="24"/>
          <w:szCs w:val="24"/>
        </w:rPr>
      </w:pPr>
    </w:p>
    <w:p w:rsidR="004D56F6" w:rsidRDefault="0060068A">
      <w:pPr>
        <w:ind w:left="21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z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as.nu</w:t>
      </w:r>
      <w:r>
        <w:rPr>
          <w:rFonts w:ascii="Calibri" w:eastAsia="Calibri" w:hAnsi="Calibri" w:cs="Calibri"/>
          <w:spacing w:val="1"/>
          <w:sz w:val="22"/>
          <w:szCs w:val="22"/>
        </w:rPr>
        <w:t>me</w:t>
      </w:r>
      <w:r>
        <w:rPr>
          <w:rFonts w:ascii="Calibri" w:eastAsia="Calibri" w:hAnsi="Calibri" w:cs="Calibri"/>
          <w:sz w:val="22"/>
          <w:szCs w:val="22"/>
        </w:rPr>
        <w:t>ric(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#gene</w:t>
      </w:r>
      <w:r>
        <w:rPr>
          <w:rFonts w:ascii="Calibri" w:eastAsia="Calibri" w:hAnsi="Calibri" w:cs="Calibri"/>
          <w:spacing w:val="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ate</w:t>
      </w:r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 random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mbers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fol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owing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Bern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ulli(p)</w:t>
      </w:r>
    </w:p>
    <w:p w:rsidR="004D56F6" w:rsidRDefault="004D56F6">
      <w:pPr>
        <w:spacing w:before="9" w:line="140" w:lineRule="exact"/>
        <w:rPr>
          <w:sz w:val="14"/>
          <w:szCs w:val="14"/>
        </w:rPr>
      </w:pPr>
    </w:p>
    <w:p w:rsidR="004D56F6" w:rsidRDefault="004D56F6">
      <w:pPr>
        <w:spacing w:line="200" w:lineRule="exact"/>
      </w:pPr>
    </w:p>
    <w:p w:rsidR="004D56F6" w:rsidRDefault="004D56F6">
      <w:pPr>
        <w:spacing w:line="200" w:lineRule="exact"/>
      </w:pPr>
    </w:p>
    <w:p w:rsidR="004D56F6" w:rsidRDefault="004D56F6">
      <w:pPr>
        <w:spacing w:line="200" w:lineRule="exact"/>
      </w:pPr>
    </w:p>
    <w:p w:rsidR="004D56F6" w:rsidRDefault="0060068A">
      <w:pPr>
        <w:ind w:left="21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#we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lculate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sample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mean,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tandard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deviation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confi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interval;</w:t>
      </w:r>
    </w:p>
    <w:p w:rsidR="004D56F6" w:rsidRDefault="004D56F6">
      <w:pPr>
        <w:spacing w:line="240" w:lineRule="exact"/>
        <w:rPr>
          <w:sz w:val="24"/>
          <w:szCs w:val="24"/>
        </w:rPr>
      </w:pPr>
    </w:p>
    <w:p w:rsidR="004D56F6" w:rsidRDefault="0060068A">
      <w:pPr>
        <w:ind w:left="21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mea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z)</w:t>
      </w:r>
    </w:p>
    <w:p w:rsidR="004D56F6" w:rsidRDefault="004D56F6">
      <w:pPr>
        <w:spacing w:line="240" w:lineRule="exact"/>
        <w:rPr>
          <w:sz w:val="24"/>
          <w:szCs w:val="24"/>
        </w:rPr>
      </w:pPr>
    </w:p>
    <w:p w:rsidR="004D56F6" w:rsidRDefault="0060068A">
      <w:pPr>
        <w:ind w:left="21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sigma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sq</w:t>
      </w:r>
      <w:r>
        <w:rPr>
          <w:rFonts w:ascii="Calibri" w:eastAsia="Calibri" w:hAnsi="Calibri" w:cs="Calibri"/>
          <w:spacing w:val="1"/>
          <w:sz w:val="22"/>
          <w:szCs w:val="22"/>
        </w:rPr>
        <w:t>rt</w:t>
      </w:r>
      <w:r>
        <w:rPr>
          <w:rFonts w:ascii="Calibri" w:eastAsia="Calibri" w:hAnsi="Calibri" w:cs="Calibri"/>
          <w:sz w:val="22"/>
          <w:szCs w:val="22"/>
        </w:rPr>
        <w:t>(m</w:t>
      </w:r>
      <w:r>
        <w:rPr>
          <w:rFonts w:ascii="Calibri" w:eastAsia="Calibri" w:hAnsi="Calibri" w:cs="Calibri"/>
          <w:spacing w:val="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*(</w:t>
      </w:r>
      <w:r>
        <w:rPr>
          <w:rFonts w:ascii="Calibri" w:eastAsia="Calibri" w:hAnsi="Calibri" w:cs="Calibri"/>
          <w:spacing w:val="1"/>
          <w:sz w:val="22"/>
          <w:szCs w:val="22"/>
        </w:rPr>
        <w:t>1‐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))</w:t>
      </w:r>
    </w:p>
    <w:p w:rsidR="004D56F6" w:rsidRDefault="004D56F6">
      <w:pPr>
        <w:spacing w:line="240" w:lineRule="exact"/>
        <w:rPr>
          <w:sz w:val="24"/>
          <w:szCs w:val="24"/>
        </w:rPr>
      </w:pPr>
    </w:p>
    <w:p w:rsidR="004D56F6" w:rsidRDefault="0060068A">
      <w:pPr>
        <w:ind w:left="21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&lt;‐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+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c(</w:t>
      </w:r>
      <w:r>
        <w:rPr>
          <w:rFonts w:ascii="Calibri" w:eastAsia="Calibri" w:hAnsi="Calibri" w:cs="Calibri"/>
          <w:sz w:val="22"/>
          <w:szCs w:val="22"/>
        </w:rPr>
        <w:t>‐1,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1)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*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q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or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1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‐ (alpha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2))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*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sigma/sqrt(n)</w:t>
      </w:r>
    </w:p>
    <w:p w:rsidR="004D56F6" w:rsidRDefault="004D56F6">
      <w:pPr>
        <w:spacing w:line="240" w:lineRule="exact"/>
        <w:rPr>
          <w:sz w:val="24"/>
          <w:szCs w:val="24"/>
        </w:rPr>
      </w:pPr>
    </w:p>
    <w:p w:rsidR="004D56F6" w:rsidRDefault="0060068A">
      <w:pPr>
        <w:spacing w:line="260" w:lineRule="exact"/>
        <w:ind w:left="21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return(ci)</w:t>
      </w:r>
    </w:p>
    <w:p w:rsidR="004D56F6" w:rsidRDefault="004D56F6">
      <w:pPr>
        <w:spacing w:before="9" w:line="220" w:lineRule="exact"/>
        <w:rPr>
          <w:sz w:val="22"/>
          <w:szCs w:val="22"/>
        </w:rPr>
      </w:pPr>
    </w:p>
    <w:p w:rsidR="004D56F6" w:rsidRDefault="0060068A">
      <w:pPr>
        <w:spacing w:before="15"/>
        <w:ind w:left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}</w:t>
      </w:r>
    </w:p>
    <w:p w:rsidR="004D56F6" w:rsidRDefault="004D56F6">
      <w:pPr>
        <w:spacing w:before="9" w:line="140" w:lineRule="exact"/>
        <w:rPr>
          <w:sz w:val="14"/>
          <w:szCs w:val="14"/>
        </w:rPr>
      </w:pPr>
    </w:p>
    <w:p w:rsidR="004D56F6" w:rsidRDefault="004D56F6">
      <w:pPr>
        <w:spacing w:line="200" w:lineRule="exact"/>
      </w:pPr>
    </w:p>
    <w:p w:rsidR="004D56F6" w:rsidRDefault="004D56F6">
      <w:pPr>
        <w:spacing w:line="200" w:lineRule="exact"/>
      </w:pPr>
    </w:p>
    <w:p w:rsidR="004D56F6" w:rsidRDefault="004D56F6">
      <w:pPr>
        <w:spacing w:line="200" w:lineRule="exact"/>
      </w:pPr>
    </w:p>
    <w:p w:rsidR="004D56F6" w:rsidRDefault="0060068A">
      <w:pPr>
        <w:ind w:left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#define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aplh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values;</w:t>
      </w:r>
    </w:p>
    <w:p w:rsidR="004D56F6" w:rsidRDefault="004D56F6">
      <w:pPr>
        <w:spacing w:line="240" w:lineRule="exact"/>
        <w:rPr>
          <w:sz w:val="24"/>
          <w:szCs w:val="24"/>
        </w:rPr>
      </w:pPr>
    </w:p>
    <w:p w:rsidR="004D56F6" w:rsidRDefault="0060068A">
      <w:pPr>
        <w:spacing w:line="454" w:lineRule="auto"/>
        <w:ind w:left="120" w:right="794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0.90 alpha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0.05 n=5</w:t>
      </w:r>
    </w:p>
    <w:p w:rsidR="004D56F6" w:rsidRDefault="0060068A">
      <w:pPr>
        <w:ind w:left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conf.i</w:t>
      </w:r>
      <w:r>
        <w:rPr>
          <w:rFonts w:ascii="Calibri" w:eastAsia="Calibri" w:hAnsi="Calibri" w:cs="Calibri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t(n,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p,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alpha)</w:t>
      </w:r>
    </w:p>
    <w:p w:rsidR="004D56F6" w:rsidRDefault="004D56F6">
      <w:pPr>
        <w:spacing w:line="140" w:lineRule="exact"/>
        <w:rPr>
          <w:sz w:val="15"/>
          <w:szCs w:val="15"/>
        </w:rPr>
      </w:pPr>
    </w:p>
    <w:p w:rsidR="004D56F6" w:rsidRDefault="004D56F6">
      <w:pPr>
        <w:spacing w:line="200" w:lineRule="exact"/>
      </w:pPr>
    </w:p>
    <w:p w:rsidR="004D56F6" w:rsidRDefault="004D56F6">
      <w:pPr>
        <w:spacing w:line="200" w:lineRule="exact"/>
      </w:pPr>
    </w:p>
    <w:p w:rsidR="004D56F6" w:rsidRDefault="004D56F6">
      <w:pPr>
        <w:spacing w:line="200" w:lineRule="exact"/>
      </w:pPr>
    </w:p>
    <w:p w:rsidR="004D56F6" w:rsidRDefault="0060068A">
      <w:pPr>
        <w:ind w:left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#calculate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nominal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nfide</w:t>
      </w:r>
      <w:r>
        <w:rPr>
          <w:rFonts w:ascii="Calibri" w:eastAsia="Calibri" w:hAnsi="Calibri" w:cs="Calibri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interval</w:t>
      </w:r>
    </w:p>
    <w:p w:rsidR="004D56F6" w:rsidRDefault="004D56F6">
      <w:pPr>
        <w:spacing w:line="240" w:lineRule="exact"/>
        <w:rPr>
          <w:sz w:val="24"/>
          <w:szCs w:val="24"/>
        </w:rPr>
      </w:pPr>
    </w:p>
    <w:p w:rsidR="004D56F6" w:rsidRDefault="0060068A">
      <w:pPr>
        <w:ind w:left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nominal.ci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+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‐1,1)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*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q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or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1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‐ (a</w:t>
      </w:r>
      <w:r>
        <w:rPr>
          <w:rFonts w:ascii="Calibri" w:eastAsia="Calibri" w:hAnsi="Calibri" w:cs="Calibri"/>
          <w:spacing w:val="1"/>
          <w:sz w:val="22"/>
          <w:szCs w:val="22"/>
        </w:rPr>
        <w:t>lp</w:t>
      </w:r>
      <w:r>
        <w:rPr>
          <w:rFonts w:ascii="Calibri" w:eastAsia="Calibri" w:hAnsi="Calibri" w:cs="Calibri"/>
          <w:sz w:val="22"/>
          <w:szCs w:val="22"/>
        </w:rPr>
        <w:t>ha/2))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*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sq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t(p*(1</w:t>
      </w:r>
      <w:r>
        <w:rPr>
          <w:rFonts w:ascii="Calibri" w:eastAsia="Calibri" w:hAnsi="Calibri" w:cs="Calibri"/>
          <w:spacing w:val="1"/>
          <w:sz w:val="22"/>
          <w:szCs w:val="22"/>
        </w:rPr>
        <w:t>‐</w:t>
      </w:r>
      <w:r>
        <w:rPr>
          <w:rFonts w:ascii="Calibri" w:eastAsia="Calibri" w:hAnsi="Calibri" w:cs="Calibri"/>
          <w:sz w:val="22"/>
          <w:szCs w:val="22"/>
        </w:rPr>
        <w:t>p)/</w:t>
      </w:r>
      <w:r>
        <w:rPr>
          <w:rFonts w:ascii="Calibri" w:eastAsia="Calibri" w:hAnsi="Calibri" w:cs="Calibri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)</w:t>
      </w:r>
    </w:p>
    <w:p w:rsidR="004D56F6" w:rsidRDefault="004D56F6">
      <w:pPr>
        <w:spacing w:line="240" w:lineRule="exact"/>
        <w:rPr>
          <w:sz w:val="24"/>
          <w:szCs w:val="24"/>
        </w:rPr>
      </w:pPr>
    </w:p>
    <w:p w:rsidR="004D56F6" w:rsidRDefault="0060068A">
      <w:pPr>
        <w:ind w:left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nominal.ci</w:t>
      </w:r>
    </w:p>
    <w:sectPr w:rsidR="004D56F6">
      <w:pgSz w:w="12240" w:h="15840"/>
      <w:pgMar w:top="940" w:right="17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420885"/>
    <w:multiLevelType w:val="multilevel"/>
    <w:tmpl w:val="2B06D7D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D56F6"/>
    <w:rsid w:val="004D56F6"/>
    <w:rsid w:val="0060068A"/>
    <w:rsid w:val="00A6086E"/>
    <w:rsid w:val="00C0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2FA56B9"/>
  <w15:docId w15:val="{C23C139A-32AE-48D5-8CDA-C8346CB58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805</Words>
  <Characters>4592</Characters>
  <Application>Microsoft Office Word</Application>
  <DocSecurity>0</DocSecurity>
  <Lines>38</Lines>
  <Paragraphs>10</Paragraphs>
  <ScaleCrop>false</ScaleCrop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Nikhil</cp:lastModifiedBy>
  <cp:revision>4</cp:revision>
  <dcterms:created xsi:type="dcterms:W3CDTF">2017-03-01T18:21:00Z</dcterms:created>
  <dcterms:modified xsi:type="dcterms:W3CDTF">2017-09-10T22:26:00Z</dcterms:modified>
</cp:coreProperties>
</file>